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133" w:type="pct"/>
        <w:tblLook w:val="0620" w:firstRow="1" w:lastRow="0" w:firstColumn="0" w:lastColumn="0" w:noHBand="1" w:noVBand="1"/>
      </w:tblPr>
      <w:tblGrid>
        <w:gridCol w:w="5040"/>
        <w:gridCol w:w="5308"/>
      </w:tblGrid>
      <w:tr w:rsidR="00856C35" w:rsidRPr="00891330" w14:paraId="51FB7BDA" w14:textId="77777777" w:rsidTr="00891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4F8A16E6" w14:textId="77777777" w:rsidR="00856C35" w:rsidRDefault="00856C35" w:rsidP="00856C35">
            <w:r w:rsidRPr="00856C35">
              <w:rPr>
                <w:noProof/>
              </w:rPr>
              <w:drawing>
                <wp:inline distT="0" distB="0" distL="0" distR="0" wp14:anchorId="0CF1206A" wp14:editId="0670F2EF">
                  <wp:extent cx="971369" cy="911860"/>
                  <wp:effectExtent l="0" t="0" r="635" b="254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56" cy="9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</w:tcPr>
          <w:p w14:paraId="7F9D560F" w14:textId="2E5893EC" w:rsidR="00856C35" w:rsidRPr="00891330" w:rsidRDefault="00891330" w:rsidP="00856C35">
            <w:pPr>
              <w:pStyle w:val="CompanyName"/>
              <w:rPr>
                <w:highlight w:val="yellow"/>
              </w:rPr>
            </w:pPr>
            <w:r w:rsidRPr="00891330">
              <w:t>DSTT</w:t>
            </w:r>
          </w:p>
        </w:tc>
      </w:tr>
    </w:tbl>
    <w:p w14:paraId="37CB4485" w14:textId="6D0719EA" w:rsidR="00467865" w:rsidRPr="00275BB5" w:rsidRDefault="00856C35" w:rsidP="00856C35">
      <w:pPr>
        <w:pStyle w:val="Heading1"/>
      </w:pPr>
      <w:r>
        <w:t>Employment Application</w:t>
      </w:r>
      <w:r w:rsidR="00891330">
        <w:t xml:space="preserve"> (for applicants)</w:t>
      </w:r>
    </w:p>
    <w:p w14:paraId="0C10727E" w14:textId="77777777" w:rsidR="00856C35" w:rsidRDefault="00856C35" w:rsidP="00856C35">
      <w:pPr>
        <w:pStyle w:val="Heading2"/>
      </w:pPr>
      <w:r w:rsidRPr="00856C35">
        <w:t>Applicant Information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14:paraId="73416563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14:paraId="6E050CE2" w14:textId="77777777"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14:paraId="52CC3462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F027E39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1DB13CC2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</w:tcPr>
          <w:p w14:paraId="33748F42" w14:textId="77777777" w:rsidR="00A82BA3" w:rsidRPr="005114CE" w:rsidRDefault="00A82BA3" w:rsidP="00490804">
            <w:pPr>
              <w:pStyle w:val="Heading4"/>
              <w:outlineLvl w:val="3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19A893F9" w14:textId="77777777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0A45B7B5" w14:textId="77777777" w:rsidTr="00FF1313">
        <w:tc>
          <w:tcPr>
            <w:tcW w:w="1081" w:type="dxa"/>
          </w:tcPr>
          <w:p w14:paraId="2EDB6E11" w14:textId="77777777"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</w:tcPr>
          <w:p w14:paraId="331A599E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14ECDB44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5DA48383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M.I.</w:t>
            </w:r>
          </w:p>
        </w:tc>
        <w:tc>
          <w:tcPr>
            <w:tcW w:w="681" w:type="dxa"/>
          </w:tcPr>
          <w:p w14:paraId="0B562131" w14:textId="77777777"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</w:tcPr>
          <w:p w14:paraId="02441E29" w14:textId="77777777" w:rsidR="00856C35" w:rsidRPr="009C220D" w:rsidRDefault="00856C35" w:rsidP="00856C35"/>
        </w:tc>
      </w:tr>
    </w:tbl>
    <w:p w14:paraId="2FA53FB2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7199"/>
        <w:gridCol w:w="1800"/>
      </w:tblGrid>
      <w:tr w:rsidR="00A82BA3" w:rsidRPr="005114CE" w14:paraId="21A7758D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71896F30" w14:textId="77777777"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</w:tcPr>
          <w:p w14:paraId="407B65BB" w14:textId="77777777" w:rsidR="00A82BA3" w:rsidRPr="00FF1313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8FA9EB5" w14:textId="77777777" w:rsidR="00A82BA3" w:rsidRPr="00FF1313" w:rsidRDefault="00A82BA3" w:rsidP="00440CD8">
            <w:pPr>
              <w:pStyle w:val="FieldText"/>
            </w:pPr>
          </w:p>
        </w:tc>
      </w:tr>
      <w:tr w:rsidR="00856C35" w:rsidRPr="005114CE" w14:paraId="068600E9" w14:textId="77777777" w:rsidTr="00FF1313">
        <w:tc>
          <w:tcPr>
            <w:tcW w:w="1081" w:type="dxa"/>
          </w:tcPr>
          <w:p w14:paraId="30555600" w14:textId="77777777"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</w:tcPr>
          <w:p w14:paraId="54D1052E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1C0A4FA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Apartment/Unit #</w:t>
            </w:r>
          </w:p>
        </w:tc>
      </w:tr>
    </w:tbl>
    <w:p w14:paraId="5DDDA84F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5805"/>
        <w:gridCol w:w="1394"/>
        <w:gridCol w:w="1800"/>
      </w:tblGrid>
      <w:tr w:rsidR="00C76039" w:rsidRPr="005114CE" w14:paraId="520BA6FB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1B8ECB59" w14:textId="77777777"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14:paraId="501BD758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572125C8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DB34931" w14:textId="77777777" w:rsidR="00C76039" w:rsidRPr="005114CE" w:rsidRDefault="00C76039" w:rsidP="00440CD8">
            <w:pPr>
              <w:pStyle w:val="FieldText"/>
            </w:pPr>
          </w:p>
        </w:tc>
      </w:tr>
      <w:tr w:rsidR="00856C35" w:rsidRPr="005114CE" w14:paraId="184FDB64" w14:textId="77777777" w:rsidTr="00FF1313">
        <w:trPr>
          <w:trHeight w:val="288"/>
        </w:trPr>
        <w:tc>
          <w:tcPr>
            <w:tcW w:w="1081" w:type="dxa"/>
          </w:tcPr>
          <w:p w14:paraId="2411BE48" w14:textId="77777777"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</w:tcPr>
          <w:p w14:paraId="57BD947D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1EF6726D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F909277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ZIP Code</w:t>
            </w:r>
          </w:p>
        </w:tc>
      </w:tr>
    </w:tbl>
    <w:p w14:paraId="4AA03E0E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5114CE" w14:paraId="4D9290DD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007977CE" w14:textId="77777777"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EF5CFB5" w14:textId="77777777"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</w:tcPr>
          <w:p w14:paraId="472E4399" w14:textId="77777777" w:rsidR="00841645" w:rsidRPr="005114CE" w:rsidRDefault="00C92A3C" w:rsidP="00490804">
            <w:pPr>
              <w:pStyle w:val="Heading4"/>
              <w:outlineLvl w:val="3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54E418A7" w14:textId="77777777" w:rsidR="00841645" w:rsidRPr="009C220D" w:rsidRDefault="00841645" w:rsidP="00440CD8">
            <w:pPr>
              <w:pStyle w:val="FieldText"/>
            </w:pPr>
          </w:p>
        </w:tc>
      </w:tr>
    </w:tbl>
    <w:p w14:paraId="0ACC5218" w14:textId="77777777" w:rsidR="00856C35" w:rsidRDefault="00856C35"/>
    <w:p w14:paraId="30C283A9" w14:textId="4BC6DE9B" w:rsidR="00856C35" w:rsidRDefault="00891330">
      <w:r>
        <w:t>Desired Salary: $_________________________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03"/>
        <w:gridCol w:w="8277"/>
      </w:tblGrid>
      <w:tr w:rsidR="00DE7FB7" w:rsidRPr="005114CE" w14:paraId="19361F2D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3" w:type="dxa"/>
          </w:tcPr>
          <w:p w14:paraId="3141C788" w14:textId="77777777"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</w:tcPr>
          <w:p w14:paraId="43907DC7" w14:textId="77777777" w:rsidR="00DE7FB7" w:rsidRPr="009C220D" w:rsidRDefault="00DE7FB7" w:rsidP="00083002">
            <w:pPr>
              <w:pStyle w:val="FieldText"/>
            </w:pPr>
          </w:p>
        </w:tc>
      </w:tr>
    </w:tbl>
    <w:p w14:paraId="4C56B9B1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14:paraId="6D195478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361EABEB" w14:textId="77777777"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country-region">
              <w:smartTag w:uri="urn:schemas-microsoft-com:office:smarttags" w:element="place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</w:tcPr>
          <w:p w14:paraId="51B6306F" w14:textId="77777777"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14:paraId="556CF8E6" w14:textId="77777777"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9C220D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  <w:bookmarkEnd w:id="0"/>
          </w:p>
        </w:tc>
        <w:tc>
          <w:tcPr>
            <w:tcW w:w="509" w:type="dxa"/>
          </w:tcPr>
          <w:p w14:paraId="509582F2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12CD4D44" w14:textId="77777777"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C220D" w:rsidRPr="00D6155E">
              <w:instrText xml:space="preserve"> FORMCHECKBOX </w:instrText>
            </w:r>
            <w:r w:rsidR="00A37062">
              <w:fldChar w:fldCharType="separate"/>
            </w:r>
            <w:r w:rsidRPr="00D6155E">
              <w:fldChar w:fldCharType="end"/>
            </w:r>
            <w:bookmarkEnd w:id="1"/>
          </w:p>
        </w:tc>
        <w:tc>
          <w:tcPr>
            <w:tcW w:w="4031" w:type="dxa"/>
          </w:tcPr>
          <w:p w14:paraId="6919EAE3" w14:textId="77777777" w:rsidR="009C220D" w:rsidRPr="005114CE" w:rsidRDefault="009C220D" w:rsidP="00490804">
            <w:pPr>
              <w:pStyle w:val="Heading4"/>
              <w:outlineLvl w:val="3"/>
            </w:pPr>
            <w:r w:rsidRPr="005114CE">
              <w:t>If no, are you authorized to work in the U.S.?</w:t>
            </w:r>
          </w:p>
        </w:tc>
        <w:tc>
          <w:tcPr>
            <w:tcW w:w="517" w:type="dxa"/>
          </w:tcPr>
          <w:p w14:paraId="225507B8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3315DDFC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</w:tcPr>
          <w:p w14:paraId="68F1D29A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202957C8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</w:tr>
    </w:tbl>
    <w:p w14:paraId="7FCA5E00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1359"/>
        <w:gridCol w:w="3855"/>
      </w:tblGrid>
      <w:tr w:rsidR="009C220D" w:rsidRPr="005114CE" w14:paraId="59913885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1185211C" w14:textId="77777777"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</w:tcPr>
          <w:p w14:paraId="3B53F36F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1EAEAF03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14:paraId="2E7CB6B8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017A8644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</w:tcPr>
          <w:p w14:paraId="547D94E0" w14:textId="77777777" w:rsidR="009C220D" w:rsidRPr="005114CE" w:rsidRDefault="009C220D" w:rsidP="00490804">
            <w:pPr>
              <w:pStyle w:val="Heading4"/>
              <w:outlineLvl w:val="3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</w:tcPr>
          <w:p w14:paraId="70C53BBA" w14:textId="77777777" w:rsidR="009C220D" w:rsidRPr="009C220D" w:rsidRDefault="009C220D" w:rsidP="00617C65">
            <w:pPr>
              <w:pStyle w:val="FieldText"/>
            </w:pPr>
          </w:p>
        </w:tc>
      </w:tr>
    </w:tbl>
    <w:p w14:paraId="33321A2A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5214"/>
      </w:tblGrid>
      <w:tr w:rsidR="009C220D" w:rsidRPr="005114CE" w14:paraId="0C131EEB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24227A8D" w14:textId="77777777"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</w:tcPr>
          <w:p w14:paraId="59C43D07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58660C29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14:paraId="5DED59D5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759C3185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</w:tcPr>
          <w:p w14:paraId="04249FCD" w14:textId="77777777" w:rsidR="009C220D" w:rsidRPr="005114CE" w:rsidRDefault="009C220D" w:rsidP="00682C69"/>
        </w:tc>
      </w:tr>
    </w:tbl>
    <w:p w14:paraId="5495CDA0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8748"/>
      </w:tblGrid>
      <w:tr w:rsidR="000F2DF4" w:rsidRPr="005114CE" w14:paraId="494D5F1F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32" w:type="dxa"/>
          </w:tcPr>
          <w:p w14:paraId="11FE4C11" w14:textId="77777777"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</w:tcPr>
          <w:p w14:paraId="63B8F2F4" w14:textId="77777777" w:rsidR="000F2DF4" w:rsidRPr="009C220D" w:rsidRDefault="000F2DF4" w:rsidP="00617C65">
            <w:pPr>
              <w:pStyle w:val="FieldText"/>
            </w:pPr>
          </w:p>
        </w:tc>
      </w:tr>
    </w:tbl>
    <w:p w14:paraId="3846F1FE" w14:textId="77777777" w:rsidR="00330050" w:rsidRDefault="00330050" w:rsidP="00330050">
      <w:pPr>
        <w:pStyle w:val="Heading2"/>
      </w:pPr>
      <w:r>
        <w:t>Education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2782"/>
        <w:gridCol w:w="920"/>
        <w:gridCol w:w="5046"/>
      </w:tblGrid>
      <w:tr w:rsidR="000F2DF4" w:rsidRPr="00613129" w14:paraId="566DCE30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332" w:type="dxa"/>
          </w:tcPr>
          <w:p w14:paraId="14BE6CED" w14:textId="77777777"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686576CB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178B3A84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53509B97" w14:textId="632E7E94" w:rsidR="000F2DF4" w:rsidRPr="005114CE" w:rsidRDefault="00891330" w:rsidP="00617C65">
            <w:pPr>
              <w:pStyle w:val="FieldText"/>
            </w:pPr>
            <w:r>
              <w:t>(optional)</w:t>
            </w:r>
          </w:p>
        </w:tc>
      </w:tr>
    </w:tbl>
    <w:p w14:paraId="4D8BFB93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2380B484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7" w:type="dxa"/>
          </w:tcPr>
          <w:p w14:paraId="0E3F2513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277E083F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290F1129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212152E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4AC363E5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44DC2E65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4DECA93D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0B256D1E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35D7D737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34681F1D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</w:t>
            </w:r>
            <w:r w:rsidR="00330050">
              <w:t>iploma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197E75FA" w14:textId="32D08C7C" w:rsidR="00250014" w:rsidRPr="005114CE" w:rsidRDefault="00891330" w:rsidP="00617C65">
            <w:pPr>
              <w:pStyle w:val="FieldText"/>
            </w:pPr>
            <w:r>
              <w:t>(if any)</w:t>
            </w:r>
          </w:p>
        </w:tc>
      </w:tr>
    </w:tbl>
    <w:p w14:paraId="1B99E460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0F2DF4" w:rsidRPr="00613129" w14:paraId="4E4C3F8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79DB0818" w14:textId="77777777"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62D27D06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40133635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3C135FBA" w14:textId="77777777" w:rsidR="000F2DF4" w:rsidRPr="005114CE" w:rsidRDefault="000F2DF4" w:rsidP="00617C65">
            <w:pPr>
              <w:pStyle w:val="FieldText"/>
            </w:pPr>
          </w:p>
        </w:tc>
      </w:tr>
    </w:tbl>
    <w:p w14:paraId="5E2F1462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4A395F88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7" w:type="dxa"/>
          </w:tcPr>
          <w:p w14:paraId="4F2DDFB9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2DEC9A2B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68E334EB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6F71F848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024EC4FE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22E7E7DE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35B6EDD8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45CF38CE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39C31FA9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0DA274A8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2C6217D7" w14:textId="3D499FCD" w:rsidR="00250014" w:rsidRPr="005114CE" w:rsidRDefault="00891330" w:rsidP="00617C65">
            <w:pPr>
              <w:pStyle w:val="FieldText"/>
            </w:pPr>
            <w:r>
              <w:t>(if any)</w:t>
            </w:r>
          </w:p>
        </w:tc>
      </w:tr>
    </w:tbl>
    <w:p w14:paraId="1612C8BD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2690"/>
        <w:gridCol w:w="3276"/>
      </w:tblGrid>
      <w:tr w:rsidR="002A2510" w:rsidRPr="00613129" w14:paraId="762AF04D" w14:textId="77777777" w:rsidTr="008B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69ABB673" w14:textId="77777777"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7B835807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2690" w:type="dxa"/>
          </w:tcPr>
          <w:p w14:paraId="78D50737" w14:textId="2CCD28F9" w:rsidR="002A2510" w:rsidRPr="005114CE" w:rsidRDefault="008B52F0" w:rsidP="00490804">
            <w:pPr>
              <w:pStyle w:val="Heading4"/>
              <w:outlineLvl w:val="3"/>
            </w:pPr>
            <w:r>
              <w:t>Marks/Grades/Percentage</w:t>
            </w:r>
            <w:r w:rsidR="002A2510" w:rsidRPr="005114CE">
              <w:t>:</w:t>
            </w:r>
          </w:p>
        </w:tc>
        <w:tc>
          <w:tcPr>
            <w:tcW w:w="3276" w:type="dxa"/>
          </w:tcPr>
          <w:p w14:paraId="1F82C0CB" w14:textId="43FFEE04" w:rsidR="002A2510" w:rsidRPr="005114CE" w:rsidRDefault="002A2510" w:rsidP="00617C65">
            <w:pPr>
              <w:pStyle w:val="FieldText"/>
            </w:pPr>
            <w:bookmarkStart w:id="2" w:name="_GoBack"/>
            <w:bookmarkEnd w:id="2"/>
          </w:p>
        </w:tc>
      </w:tr>
    </w:tbl>
    <w:p w14:paraId="6851C1E4" w14:textId="77777777" w:rsidR="00330050" w:rsidRDefault="00330050"/>
    <w:p w14:paraId="3CBA28E2" w14:textId="77777777" w:rsidR="00330050" w:rsidRDefault="00330050" w:rsidP="00330050">
      <w:pPr>
        <w:pStyle w:val="Heading2"/>
      </w:pPr>
      <w:r>
        <w:t>References</w:t>
      </w:r>
    </w:p>
    <w:p w14:paraId="4CBF2B09" w14:textId="77777777"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Style w:val="PlainTable3"/>
        <w:tblpPr w:leftFromText="180" w:rightFromText="180" w:vertAnchor="text" w:tblpY="1"/>
        <w:tblOverlap w:val="never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588"/>
        <w:gridCol w:w="1350"/>
        <w:gridCol w:w="2070"/>
      </w:tblGrid>
      <w:tr w:rsidR="00891330" w:rsidRPr="005114CE" w14:paraId="1CBA3839" w14:textId="77777777" w:rsidTr="00891330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420" w:type="dxa"/>
          <w:trHeight w:val="360"/>
        </w:trPr>
        <w:tc>
          <w:tcPr>
            <w:tcW w:w="1072" w:type="dxa"/>
          </w:tcPr>
          <w:p w14:paraId="5CE2D64E" w14:textId="77777777" w:rsidR="00891330" w:rsidRPr="005114CE" w:rsidRDefault="00891330" w:rsidP="00891330">
            <w:r w:rsidRPr="005114CE">
              <w:t>Full Name:</w:t>
            </w:r>
          </w:p>
        </w:tc>
        <w:tc>
          <w:tcPr>
            <w:tcW w:w="5588" w:type="dxa"/>
            <w:tcBorders>
              <w:bottom w:val="single" w:sz="4" w:space="0" w:color="auto"/>
            </w:tcBorders>
          </w:tcPr>
          <w:p w14:paraId="0544469B" w14:textId="77777777" w:rsidR="00891330" w:rsidRPr="009C220D" w:rsidRDefault="00891330" w:rsidP="00891330">
            <w:pPr>
              <w:pStyle w:val="FieldText"/>
            </w:pPr>
          </w:p>
        </w:tc>
      </w:tr>
      <w:tr w:rsidR="000F2DF4" w:rsidRPr="005114CE" w14:paraId="65E8470B" w14:textId="77777777" w:rsidTr="00891330">
        <w:trPr>
          <w:trHeight w:val="360"/>
        </w:trPr>
        <w:tc>
          <w:tcPr>
            <w:tcW w:w="1072" w:type="dxa"/>
          </w:tcPr>
          <w:p w14:paraId="2F0BABB0" w14:textId="76233C59" w:rsidR="000F2DF4" w:rsidRPr="005114CE" w:rsidRDefault="00891330" w:rsidP="00891330">
            <w:r>
              <w:t>C</w:t>
            </w:r>
            <w:r w:rsidR="000D2539">
              <w:t>ompany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6DC655A1" w14:textId="77777777" w:rsidR="000F2DF4" w:rsidRPr="009C220D" w:rsidRDefault="000F2DF4" w:rsidP="00891330">
            <w:pPr>
              <w:pStyle w:val="FieldText"/>
            </w:pPr>
          </w:p>
        </w:tc>
        <w:tc>
          <w:tcPr>
            <w:tcW w:w="1350" w:type="dxa"/>
          </w:tcPr>
          <w:p w14:paraId="6CCFE165" w14:textId="77777777" w:rsidR="000F2DF4" w:rsidRPr="005114CE" w:rsidRDefault="000F2DF4" w:rsidP="00891330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E06CCB5" w14:textId="77777777" w:rsidR="000F2DF4" w:rsidRPr="009C220D" w:rsidRDefault="000F2DF4" w:rsidP="00891330">
            <w:pPr>
              <w:pStyle w:val="FieldText"/>
            </w:pPr>
          </w:p>
        </w:tc>
      </w:tr>
      <w:tr w:rsidR="00BD103E" w:rsidRPr="005114CE" w14:paraId="18A8E859" w14:textId="77777777" w:rsidTr="00891330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14:paraId="1AFA649D" w14:textId="77777777" w:rsidR="00BD103E" w:rsidRDefault="00BD103E" w:rsidP="00891330">
            <w:r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12F298EE" w14:textId="77777777" w:rsidR="00BD103E" w:rsidRPr="009C220D" w:rsidRDefault="00BD103E" w:rsidP="00891330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E19748" w14:textId="77777777" w:rsidR="00BD103E" w:rsidRPr="005114CE" w:rsidRDefault="00BD103E" w:rsidP="00891330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C75A789" w14:textId="77777777" w:rsidR="00BD103E" w:rsidRPr="009C220D" w:rsidRDefault="00BD103E" w:rsidP="00891330">
            <w:pPr>
              <w:pStyle w:val="FieldText"/>
            </w:pPr>
          </w:p>
        </w:tc>
      </w:tr>
      <w:tr w:rsidR="00D55AFA" w:rsidRPr="005114CE" w14:paraId="23D0B2B6" w14:textId="77777777" w:rsidTr="00891330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2E64CF1" w14:textId="77777777" w:rsidR="00D55AFA" w:rsidRPr="005114CE" w:rsidRDefault="00D55AFA" w:rsidP="0089133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8226C46" w14:textId="77777777" w:rsidR="00D55AFA" w:rsidRDefault="00D55AFA" w:rsidP="0089133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A0B882" w14:textId="77777777" w:rsidR="00D55AFA" w:rsidRDefault="00D55AFA" w:rsidP="0089133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FD32F77" w14:textId="77777777" w:rsidR="00D55AFA" w:rsidRDefault="00D55AFA" w:rsidP="00891330"/>
        </w:tc>
      </w:tr>
    </w:tbl>
    <w:p w14:paraId="54908D36" w14:textId="2D86D36D" w:rsidR="00871876" w:rsidRDefault="00891330" w:rsidP="00871876">
      <w:pPr>
        <w:pStyle w:val="Heading2"/>
      </w:pPr>
      <w:r>
        <w:lastRenderedPageBreak/>
        <w:br w:type="textWrapping" w:clear="all"/>
      </w:r>
      <w:r w:rsidR="00871876">
        <w:t xml:space="preserve">Previous </w:t>
      </w:r>
      <w:r>
        <w:t>Employment (If any)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0D2539" w:rsidRPr="00613129" w14:paraId="378EADBE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48862A28" w14:textId="77777777"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14:paraId="5E0C1CB1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11B59C2D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F353712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613129" w14:paraId="4C5C0134" w14:textId="77777777" w:rsidTr="00BD103E">
        <w:trPr>
          <w:trHeight w:val="360"/>
        </w:trPr>
        <w:tc>
          <w:tcPr>
            <w:tcW w:w="1072" w:type="dxa"/>
          </w:tcPr>
          <w:p w14:paraId="77AC23C4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14:paraId="21E51CED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6D937A59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C9A8C2" w14:textId="77777777" w:rsidR="000D2539" w:rsidRPr="009C220D" w:rsidRDefault="000D2539" w:rsidP="0014663E">
            <w:pPr>
              <w:pStyle w:val="FieldText"/>
            </w:pPr>
          </w:p>
        </w:tc>
      </w:tr>
    </w:tbl>
    <w:p w14:paraId="00A702DC" w14:textId="77777777" w:rsidR="00C92A3C" w:rsidRDefault="00C92A3C"/>
    <w:tbl>
      <w:tblPr>
        <w:tblStyle w:val="PlainTable3"/>
        <w:tblW w:w="5000" w:type="pct"/>
        <w:tblBorders>
          <w:bottom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14:paraId="69E516C9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22552AB" w14:textId="77777777"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CE12C10" w14:textId="77777777"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5641ACC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C64D00C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28E4CE7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8290D03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14:paraId="14A8100A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0D2539" w:rsidRPr="00613129" w14:paraId="11CE3208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14:paraId="0E7BFC25" w14:textId="77777777"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14:paraId="4584C6DF" w14:textId="77777777" w:rsidR="000D2539" w:rsidRPr="009C220D" w:rsidRDefault="000D2539" w:rsidP="0014663E">
            <w:pPr>
              <w:pStyle w:val="FieldText"/>
            </w:pPr>
          </w:p>
        </w:tc>
      </w:tr>
    </w:tbl>
    <w:p w14:paraId="2E62084B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14:paraId="17F0FE00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01E4DF3F" w14:textId="77777777"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5517A1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</w:tcPr>
          <w:p w14:paraId="0F78479F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46057DC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</w:tcPr>
          <w:p w14:paraId="4F175622" w14:textId="77777777" w:rsidR="000D2539" w:rsidRPr="005114CE" w:rsidRDefault="007E56C4" w:rsidP="00490804">
            <w:pPr>
              <w:pStyle w:val="Heading4"/>
              <w:outlineLvl w:val="3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D502D91" w14:textId="77777777" w:rsidR="000D2539" w:rsidRPr="009C220D" w:rsidRDefault="000D2539" w:rsidP="0014663E">
            <w:pPr>
              <w:pStyle w:val="FieldText"/>
            </w:pPr>
          </w:p>
        </w:tc>
      </w:tr>
    </w:tbl>
    <w:p w14:paraId="134D162D" w14:textId="77777777" w:rsidR="00BC07E3" w:rsidRDefault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0D2539" w:rsidRPr="00613129" w14:paraId="43B0FFF6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0F587D77" w14:textId="77777777"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14:paraId="50D1EBC9" w14:textId="77777777" w:rsidR="000D2539" w:rsidRPr="009C220D" w:rsidRDefault="000D2539" w:rsidP="00490804">
            <w:pPr>
              <w:pStyle w:val="Checkbox"/>
            </w:pPr>
            <w:r>
              <w:t>YES</w:t>
            </w:r>
          </w:p>
          <w:p w14:paraId="204F68A5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14:paraId="216E47A0" w14:textId="77777777" w:rsidR="000D2539" w:rsidRPr="009C220D" w:rsidRDefault="000D2539" w:rsidP="00490804">
            <w:pPr>
              <w:pStyle w:val="Checkbox"/>
            </w:pPr>
            <w:r>
              <w:t>NO</w:t>
            </w:r>
          </w:p>
          <w:p w14:paraId="1EBE9C1E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A37062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14:paraId="11780052" w14:textId="77777777"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14:paraId="07170F5B" w14:textId="77777777" w:rsidTr="00BD103E">
        <w:tc>
          <w:tcPr>
            <w:tcW w:w="5040" w:type="dxa"/>
            <w:tcBorders>
              <w:bottom w:val="single" w:sz="4" w:space="0" w:color="auto"/>
            </w:tcBorders>
          </w:tcPr>
          <w:p w14:paraId="785866B7" w14:textId="77777777"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</w:tcPr>
          <w:p w14:paraId="72697F53" w14:textId="77777777"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46954D" w14:textId="77777777"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2DA9872" w14:textId="77777777"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14:paraId="665FA906" w14:textId="77777777" w:rsidTr="00BD103E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AB4C38B" w14:textId="77777777"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BE68CA" w14:textId="77777777"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AC6D730" w14:textId="77777777"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93A230F" w14:textId="77777777"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14:paraId="7EE43C51" w14:textId="77777777" w:rsidR="00C92A3C" w:rsidRDefault="00C92A3C" w:rsidP="00C92A3C"/>
    <w:p w14:paraId="21F0D407" w14:textId="2D4BB46A" w:rsidR="00871876" w:rsidRDefault="00891330" w:rsidP="00891330">
      <w:pPr>
        <w:pStyle w:val="Heading2"/>
      </w:pPr>
      <w:r>
        <w:t>DISCLAIMER</w:t>
      </w:r>
    </w:p>
    <w:p w14:paraId="2F02E510" w14:textId="77777777"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14:paraId="1D1A6C75" w14:textId="77777777"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6145"/>
        <w:gridCol w:w="674"/>
        <w:gridCol w:w="2189"/>
      </w:tblGrid>
      <w:tr w:rsidR="000D2539" w:rsidRPr="005114CE" w14:paraId="5BB440D9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19BF8F96" w14:textId="77777777"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</w:tcPr>
          <w:p w14:paraId="64F4211E" w14:textId="77777777"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</w:tcPr>
          <w:p w14:paraId="04A75B83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236E5B60" w14:textId="77777777" w:rsidR="000D2539" w:rsidRPr="005114CE" w:rsidRDefault="000D2539" w:rsidP="00682C69">
            <w:pPr>
              <w:pStyle w:val="FieldText"/>
            </w:pPr>
          </w:p>
        </w:tc>
      </w:tr>
    </w:tbl>
    <w:p w14:paraId="2D28AFE8" w14:textId="77777777" w:rsidR="005F6E87" w:rsidRPr="004E34C6" w:rsidRDefault="005F6E87" w:rsidP="004E34C6"/>
    <w:sectPr w:rsidR="005F6E87" w:rsidRPr="004E34C6" w:rsidSect="00856C35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C96E" w14:textId="77777777" w:rsidR="00A37062" w:rsidRDefault="00A37062" w:rsidP="00176E67">
      <w:r>
        <w:separator/>
      </w:r>
    </w:p>
  </w:endnote>
  <w:endnote w:type="continuationSeparator" w:id="0">
    <w:p w14:paraId="5BD5605B" w14:textId="77777777" w:rsidR="00A37062" w:rsidRDefault="00A37062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14:paraId="4ADE552E" w14:textId="77777777"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6E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8B3B" w14:textId="77777777" w:rsidR="00A37062" w:rsidRDefault="00A37062" w:rsidP="00176E67">
      <w:r>
        <w:separator/>
      </w:r>
    </w:p>
  </w:footnote>
  <w:footnote w:type="continuationSeparator" w:id="0">
    <w:p w14:paraId="69317462" w14:textId="77777777" w:rsidR="00A37062" w:rsidRDefault="00A37062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30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05C37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2863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91330"/>
    <w:rsid w:val="008B52F0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37062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4647"/>
    <w:rsid w:val="00C76039"/>
    <w:rsid w:val="00C76480"/>
    <w:rsid w:val="00C80AD2"/>
    <w:rsid w:val="00C8155B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00958EA"/>
  <w15:docId w15:val="{6F76058D-E5C2-4367-8450-9098C4ED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u\AppData\Roaming\Microsoft\Templates\Employment%20application%20(onl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(online).dotx</Template>
  <TotalTime>24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rishu</dc:creator>
  <cp:lastModifiedBy>rishu</cp:lastModifiedBy>
  <cp:revision>3</cp:revision>
  <cp:lastPrinted>2002-05-23T18:14:00Z</cp:lastPrinted>
  <dcterms:created xsi:type="dcterms:W3CDTF">2020-01-02T06:39:00Z</dcterms:created>
  <dcterms:modified xsi:type="dcterms:W3CDTF">2020-01-02T07:06:00Z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